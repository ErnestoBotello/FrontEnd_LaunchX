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4159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9D3E3A7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0D13BDC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5F2379F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4C9A4B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DC7E652" w14:textId="77777777" w:rsidR="00081538" w:rsidRPr="00617FBD" w:rsidRDefault="00407FE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8DB9EAD" w14:textId="77777777" w:rsidR="00081538" w:rsidRPr="00617FBD" w:rsidRDefault="00407FE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62FFE1" w14:textId="77777777" w:rsidR="00081538" w:rsidRPr="00617FBD" w:rsidRDefault="00407FE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CFF3AF2" w14:textId="77777777" w:rsidR="00081538" w:rsidRPr="00617FBD" w:rsidRDefault="00407FE5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853872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5FD341C8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468F83BA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0ABD49E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C8891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A3F37D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4D940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34025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49C55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824E51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7468B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E1D60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DD7296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281B15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47E4AEC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0D2F9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E8082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08CA40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7D18F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033FB6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4043F6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7BE7E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57CFB04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6B6775C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410DD306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5798EC7E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A655569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2C8A7AE2" w14:textId="66F6E560" w:rsidR="003F51CC" w:rsidRPr="008C2396" w:rsidRDefault="00BE35B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Automatizador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de </w:t>
            </w:r>
            <w:r w:rsidR="00524731">
              <w:rPr>
                <w:rFonts w:ascii="Arial" w:hAnsi="Arial" w:cs="Arial"/>
                <w:color w:val="A6A6A6"/>
                <w:sz w:val="22"/>
                <w:szCs w:val="22"/>
              </w:rPr>
              <w:t>demandas</w:t>
            </w:r>
          </w:p>
        </w:tc>
      </w:tr>
      <w:tr w:rsidR="00DB73D5" w:rsidRPr="008C2396" w14:paraId="096A95A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0B5870D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6F0AB910" w14:textId="3A4828FA" w:rsidR="006E33C2" w:rsidRPr="008C2396" w:rsidRDefault="0052473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6E33C2" w:rsidRPr="008C2396" w14:paraId="43793DF8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58FAC383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72B4EC2" w14:textId="4F728755" w:rsidR="006E33C2" w:rsidRPr="008C2396" w:rsidRDefault="00AC5D9F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20/02/2022</w:t>
            </w:r>
          </w:p>
        </w:tc>
      </w:tr>
      <w:tr w:rsidR="00DB73D5" w:rsidRPr="008C2396" w14:paraId="18D3A36D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1D4B369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97A6DD0" w14:textId="49B8CAEE" w:rsidR="006E33C2" w:rsidRPr="008C2396" w:rsidRDefault="005428D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Carlos</w:t>
            </w:r>
          </w:p>
        </w:tc>
      </w:tr>
      <w:tr w:rsidR="00DB73D5" w:rsidRPr="008C2396" w14:paraId="65EDC932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0A313E6E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E34AD6C" w14:textId="7D66DE30" w:rsidR="006E33C2" w:rsidRPr="008C2396" w:rsidRDefault="005428D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Abogados de Salamanca </w:t>
            </w:r>
          </w:p>
        </w:tc>
      </w:tr>
      <w:tr w:rsidR="006E33C2" w:rsidRPr="008C2396" w14:paraId="1F227ABB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6E4C6F8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55EC118" w14:textId="74095472" w:rsidR="006E33C2" w:rsidRPr="008C2396" w:rsidRDefault="007D75A3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Ernesto B.</w:t>
            </w:r>
          </w:p>
        </w:tc>
      </w:tr>
    </w:tbl>
    <w:p w14:paraId="08CB1694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4C3EDC8C" w14:textId="62EBDBDD" w:rsidR="00737F54" w:rsidRPr="008C2396" w:rsidRDefault="00AC1665" w:rsidP="0050044E">
      <w:pPr>
        <w:pStyle w:val="Ttulo1"/>
        <w:rPr>
          <w:rFonts w:cs="Arial"/>
        </w:rPr>
      </w:pPr>
      <w:r w:rsidRPr="008C2396">
        <w:rPr>
          <w:rFonts w:cs="Arial"/>
        </w:rPr>
        <w:t xml:space="preserve">FASE DE </w:t>
      </w:r>
      <w:r w:rsidR="005B015C">
        <w:rPr>
          <w:rFonts w:cs="Arial"/>
        </w:rPr>
        <w:t xml:space="preserve">FORMALIZACIÓN 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737F54" w:rsidRPr="008C2396" w14:paraId="677C5001" w14:textId="77777777" w:rsidTr="00057667">
        <w:trPr>
          <w:trHeight w:val="933"/>
        </w:trPr>
        <w:tc>
          <w:tcPr>
            <w:tcW w:w="10348" w:type="dxa"/>
            <w:shd w:val="clear" w:color="auto" w:fill="auto"/>
          </w:tcPr>
          <w:p w14:paraId="229FCCB0" w14:textId="77777777" w:rsidR="00737F54" w:rsidRPr="008C2396" w:rsidRDefault="00737F54" w:rsidP="003E77F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bookmarkEnd w:id="1"/>
    </w:tbl>
    <w:p w14:paraId="722DD98B" w14:textId="51079CD7" w:rsidR="0057111E" w:rsidRPr="008C2396" w:rsidRDefault="0057111E" w:rsidP="00057667">
      <w:pPr>
        <w:pStyle w:val="Ttulo1"/>
        <w:numPr>
          <w:ilvl w:val="0"/>
          <w:numId w:val="0"/>
        </w:numPr>
        <w:jc w:val="left"/>
        <w:rPr>
          <w:rFonts w:cs="Arial"/>
          <w:szCs w:val="28"/>
        </w:rPr>
      </w:pPr>
    </w:p>
    <w:p w14:paraId="63FFA906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4F2F824" w14:textId="77777777" w:rsidTr="009930B6">
        <w:trPr>
          <w:trHeight w:val="294"/>
        </w:trPr>
        <w:tc>
          <w:tcPr>
            <w:tcW w:w="10348" w:type="dxa"/>
            <w:shd w:val="clear" w:color="auto" w:fill="A50021"/>
          </w:tcPr>
          <w:p w14:paraId="62042B03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4425ECEB" w14:textId="77777777" w:rsidTr="009930B6">
        <w:trPr>
          <w:trHeight w:val="284"/>
        </w:trPr>
        <w:tc>
          <w:tcPr>
            <w:tcW w:w="10348" w:type="dxa"/>
            <w:shd w:val="clear" w:color="auto" w:fill="808080"/>
          </w:tcPr>
          <w:p w14:paraId="0826660E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8926BD" w:rsidRPr="008C2396" w14:paraId="4A63C23D" w14:textId="77777777" w:rsidTr="009930B6">
        <w:trPr>
          <w:trHeight w:val="933"/>
        </w:trPr>
        <w:tc>
          <w:tcPr>
            <w:tcW w:w="10348" w:type="dxa"/>
            <w:shd w:val="clear" w:color="auto" w:fill="auto"/>
          </w:tcPr>
          <w:p w14:paraId="65E6E156" w14:textId="77777777" w:rsidR="008926BD" w:rsidRDefault="0040565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Pagina </w:t>
            </w:r>
            <w:r w:rsidR="00FB6D6D">
              <w:rPr>
                <w:rFonts w:ascii="Arial" w:hAnsi="Arial" w:cs="Arial"/>
                <w:color w:val="A6A6A6"/>
                <w:sz w:val="22"/>
                <w:szCs w:val="22"/>
              </w:rPr>
              <w:t>web donde se realiza un formulario.</w:t>
            </w:r>
          </w:p>
          <w:p w14:paraId="1B225A52" w14:textId="69D518E3" w:rsidR="00FB6D6D" w:rsidRDefault="00D94A6C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 momento de realizar el formulario se manda al proceso de pago</w:t>
            </w:r>
            <w:r w:rsidR="006441AF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</w:t>
            </w:r>
            <w:r w:rsidR="00B7454F">
              <w:rPr>
                <w:rFonts w:ascii="Arial" w:hAnsi="Arial" w:cs="Arial"/>
                <w:color w:val="A6A6A6"/>
                <w:sz w:val="22"/>
                <w:szCs w:val="22"/>
              </w:rPr>
              <w:t>finalizar</w:t>
            </w:r>
            <w:r w:rsidR="006441AF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454F">
              <w:rPr>
                <w:rFonts w:ascii="Arial" w:hAnsi="Arial" w:cs="Arial"/>
                <w:color w:val="A6A6A6"/>
                <w:sz w:val="22"/>
                <w:szCs w:val="22"/>
              </w:rPr>
              <w:t xml:space="preserve">la transacción </w:t>
            </w:r>
          </w:p>
          <w:p w14:paraId="2F28A49E" w14:textId="44770A72" w:rsidR="002F46C3" w:rsidRDefault="002F46C3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cliente crea una cuenta de usuario </w:t>
            </w:r>
            <w:r w:rsidR="00A07CCA">
              <w:rPr>
                <w:rFonts w:ascii="Arial" w:hAnsi="Arial" w:cs="Arial"/>
                <w:color w:val="A6A6A6"/>
                <w:sz w:val="22"/>
                <w:szCs w:val="22"/>
              </w:rPr>
              <w:t>en la plataforma</w:t>
            </w:r>
            <w:r w:rsidR="002111C1">
              <w:rPr>
                <w:rFonts w:ascii="Arial" w:hAnsi="Arial" w:cs="Arial"/>
                <w:color w:val="A6A6A6"/>
                <w:sz w:val="22"/>
                <w:szCs w:val="22"/>
              </w:rPr>
              <w:t xml:space="preserve"> y vera el seguimiento </w:t>
            </w:r>
            <w:r w:rsidR="00D223D1">
              <w:rPr>
                <w:rFonts w:ascii="Arial" w:hAnsi="Arial" w:cs="Arial"/>
                <w:color w:val="A6A6A6"/>
                <w:sz w:val="22"/>
                <w:szCs w:val="22"/>
              </w:rPr>
              <w:t xml:space="preserve">de cada </w:t>
            </w:r>
            <w:r w:rsidR="00A50C73">
              <w:rPr>
                <w:rFonts w:ascii="Arial" w:hAnsi="Arial" w:cs="Arial"/>
                <w:color w:val="A6A6A6"/>
                <w:sz w:val="22"/>
                <w:szCs w:val="22"/>
              </w:rPr>
              <w:t>una de las actualizaciones del proceso legal</w:t>
            </w:r>
          </w:p>
          <w:p w14:paraId="25D87F92" w14:textId="7CA3275C" w:rsidR="00E35602" w:rsidRDefault="00E3560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recibe </w:t>
            </w:r>
            <w:r w:rsidR="00D37E72">
              <w:rPr>
                <w:rFonts w:ascii="Arial" w:hAnsi="Arial" w:cs="Arial"/>
                <w:color w:val="A6A6A6"/>
                <w:sz w:val="22"/>
                <w:szCs w:val="22"/>
              </w:rPr>
              <w:t xml:space="preserve">la notificación de una nueva demanda </w:t>
            </w:r>
            <w:r w:rsidR="00200D33">
              <w:rPr>
                <w:rFonts w:ascii="Arial" w:hAnsi="Arial" w:cs="Arial"/>
                <w:color w:val="A6A6A6"/>
                <w:sz w:val="22"/>
                <w:szCs w:val="22"/>
              </w:rPr>
              <w:t xml:space="preserve">y con los datos llenados del formulario se crea </w:t>
            </w:r>
            <w:r w:rsidR="00154B72">
              <w:rPr>
                <w:rFonts w:ascii="Arial" w:hAnsi="Arial" w:cs="Arial"/>
                <w:color w:val="A6A6A6"/>
                <w:sz w:val="22"/>
                <w:szCs w:val="22"/>
              </w:rPr>
              <w:t xml:space="preserve">automáticamente el documento </w:t>
            </w:r>
            <w:r w:rsidR="00DC4983">
              <w:rPr>
                <w:rFonts w:ascii="Arial" w:hAnsi="Arial" w:cs="Arial"/>
                <w:color w:val="A6A6A6"/>
                <w:sz w:val="22"/>
                <w:szCs w:val="22"/>
              </w:rPr>
              <w:t xml:space="preserve">legal en formato </w:t>
            </w:r>
            <w:proofErr w:type="spellStart"/>
            <w:r w:rsidR="00DC4983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="00DC498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comenzar el proceso</w:t>
            </w:r>
          </w:p>
          <w:p w14:paraId="1A29E065" w14:textId="70B9D3BD" w:rsidR="00DC4983" w:rsidRDefault="00D65832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ser capaz de </w:t>
            </w:r>
            <w:r w:rsidR="00743FFF">
              <w:rPr>
                <w:rFonts w:ascii="Arial" w:hAnsi="Arial" w:cs="Arial"/>
                <w:color w:val="A6A6A6"/>
                <w:sz w:val="22"/>
                <w:szCs w:val="22"/>
              </w:rPr>
              <w:t xml:space="preserve">verlo en un </w:t>
            </w:r>
            <w:proofErr w:type="spellStart"/>
            <w:r w:rsidR="00743FFF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="002F7857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 </w:t>
            </w:r>
          </w:p>
          <w:p w14:paraId="23FCDAC5" w14:textId="2612C7FE" w:rsidR="00F8532B" w:rsidRDefault="00F8532B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</w:t>
            </w:r>
            <w:r w:rsidR="009E4808">
              <w:rPr>
                <w:rFonts w:ascii="Arial" w:hAnsi="Arial" w:cs="Arial"/>
                <w:color w:val="A6A6A6"/>
                <w:sz w:val="22"/>
                <w:szCs w:val="22"/>
              </w:rPr>
              <w:t xml:space="preserve">actualiza el proceso de la demanda </w:t>
            </w:r>
            <w:r w:rsidR="00A85A6B">
              <w:rPr>
                <w:rFonts w:ascii="Arial" w:hAnsi="Arial" w:cs="Arial"/>
                <w:color w:val="A6A6A6"/>
                <w:sz w:val="22"/>
                <w:szCs w:val="22"/>
              </w:rPr>
              <w:t>y agrega comentarios en cada caso del proceso</w:t>
            </w:r>
          </w:p>
          <w:p w14:paraId="5E5B1385" w14:textId="77777777" w:rsidR="00D84576" w:rsidRDefault="00E04A8D" w:rsidP="0069398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 usuario le llegan correos </w:t>
            </w:r>
            <w:r w:rsidR="00D65953">
              <w:rPr>
                <w:rFonts w:ascii="Arial" w:hAnsi="Arial" w:cs="Arial"/>
                <w:color w:val="A6A6A6"/>
                <w:sz w:val="22"/>
                <w:szCs w:val="22"/>
              </w:rPr>
              <w:t xml:space="preserve">de </w:t>
            </w:r>
            <w:r w:rsidR="001922AF">
              <w:rPr>
                <w:rFonts w:ascii="Arial" w:hAnsi="Arial" w:cs="Arial"/>
                <w:color w:val="A6A6A6"/>
                <w:sz w:val="22"/>
                <w:szCs w:val="22"/>
              </w:rPr>
              <w:t>notificación</w:t>
            </w:r>
            <w:r w:rsidR="00D65953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saber el </w:t>
            </w:r>
            <w:r w:rsidR="007552F2">
              <w:rPr>
                <w:rFonts w:ascii="Arial" w:hAnsi="Arial" w:cs="Arial"/>
                <w:color w:val="A6A6A6"/>
                <w:sz w:val="22"/>
                <w:szCs w:val="22"/>
              </w:rPr>
              <w:t>avance</w:t>
            </w:r>
            <w:r w:rsidR="00D65953">
              <w:rPr>
                <w:rFonts w:ascii="Arial" w:hAnsi="Arial" w:cs="Arial"/>
                <w:color w:val="A6A6A6"/>
                <w:sz w:val="22"/>
                <w:szCs w:val="22"/>
              </w:rPr>
              <w:t xml:space="preserve"> de su </w:t>
            </w:r>
            <w:r w:rsidR="001922AF">
              <w:rPr>
                <w:rFonts w:ascii="Arial" w:hAnsi="Arial" w:cs="Arial"/>
                <w:color w:val="A6A6A6"/>
                <w:sz w:val="22"/>
                <w:szCs w:val="22"/>
              </w:rPr>
              <w:t>proceso</w:t>
            </w:r>
          </w:p>
          <w:p w14:paraId="79675BC3" w14:textId="4AAB8686" w:rsidR="00F03941" w:rsidRPr="00F03941" w:rsidRDefault="00F03941" w:rsidP="00F0394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03941">
              <w:rPr>
                <w:rFonts w:ascii="Arial" w:hAnsi="Arial" w:cs="Arial"/>
                <w:color w:val="A6A6A6"/>
                <w:sz w:val="22"/>
                <w:szCs w:val="22"/>
              </w:rPr>
              <w:t xml:space="preserve">La página debe de ser </w:t>
            </w:r>
            <w:r w:rsidR="005C787F" w:rsidRPr="00F03941">
              <w:rPr>
                <w:rFonts w:ascii="Arial" w:hAnsi="Arial" w:cs="Arial"/>
                <w:color w:val="A6A6A6"/>
                <w:sz w:val="22"/>
                <w:szCs w:val="22"/>
              </w:rPr>
              <w:t>responsiva</w:t>
            </w:r>
            <w:r w:rsidRPr="00F03941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poderla ver desde el celular.</w:t>
            </w:r>
          </w:p>
          <w:p w14:paraId="075D7EBC" w14:textId="29896C5A" w:rsidR="0043474E" w:rsidRDefault="00F03941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F03941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775A15" w:rsidRPr="00F03941">
              <w:rPr>
                <w:rFonts w:ascii="Arial" w:hAnsi="Arial" w:cs="Arial"/>
                <w:color w:val="A6A6A6"/>
                <w:sz w:val="22"/>
                <w:szCs w:val="22"/>
              </w:rPr>
              <w:t>preferencia</w:t>
            </w:r>
            <w:r w:rsidRPr="00F03941">
              <w:rPr>
                <w:rFonts w:ascii="Arial" w:hAnsi="Arial" w:cs="Arial"/>
                <w:color w:val="A6A6A6"/>
                <w:sz w:val="22"/>
                <w:szCs w:val="22"/>
              </w:rPr>
              <w:t xml:space="preserve"> de colores del cliente es azul marino y blanco, pero acepta propuestas.</w:t>
            </w:r>
          </w:p>
          <w:p w14:paraId="34BCCF26" w14:textId="7D149EF0" w:rsidR="00FF0795" w:rsidRPr="008C2396" w:rsidRDefault="00FF0795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554294" w:rsidRPr="008C2396" w14:paraId="0533E82E" w14:textId="77777777" w:rsidTr="009930B6">
        <w:trPr>
          <w:trHeight w:val="278"/>
        </w:trPr>
        <w:tc>
          <w:tcPr>
            <w:tcW w:w="10348" w:type="dxa"/>
            <w:shd w:val="clear" w:color="auto" w:fill="808080"/>
          </w:tcPr>
          <w:p w14:paraId="701F8B67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5AC297FC" w14:textId="77777777" w:rsidTr="009930B6">
        <w:trPr>
          <w:trHeight w:val="1189"/>
        </w:trPr>
        <w:tc>
          <w:tcPr>
            <w:tcW w:w="10348" w:type="dxa"/>
            <w:shd w:val="clear" w:color="auto" w:fill="auto"/>
          </w:tcPr>
          <w:p w14:paraId="00C95AC7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Pagina web donde se realiza un formulario.</w:t>
            </w:r>
          </w:p>
          <w:p w14:paraId="47AC3E36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 xml:space="preserve">Al momento de realizar el formulario se manda al proceso de pago para finalizar la transacción </w:t>
            </w:r>
          </w:p>
          <w:p w14:paraId="35DB871E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El cliente crea una cuenta de usuario en la plataforma y vera el seguimiento de cada una de las actualizaciones del proceso legal</w:t>
            </w:r>
          </w:p>
          <w:p w14:paraId="41DB659C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del sitio recibe la notificación de una nueva demanda y con los datos llenados del formulario se crea automáticamente el documento legal en formato </w:t>
            </w:r>
            <w:proofErr w:type="spellStart"/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word</w:t>
            </w:r>
            <w:proofErr w:type="spellEnd"/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comenzar el proceso</w:t>
            </w:r>
          </w:p>
          <w:p w14:paraId="18D5F81A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 xml:space="preserve">El administrador recibe el pago y debe ser capaz de verlo en un </w:t>
            </w:r>
            <w:proofErr w:type="spellStart"/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dashboard</w:t>
            </w:r>
            <w:proofErr w:type="spellEnd"/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 xml:space="preserve"> para ver la cantidad de ingresos recibidos </w:t>
            </w:r>
          </w:p>
          <w:p w14:paraId="639BBC88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El administrador actualiza el proceso de la demanda y agrega comentarios en cada caso del proceso</w:t>
            </w:r>
          </w:p>
          <w:p w14:paraId="689CAB5C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Al usuario le llegan correos de notificación para saber el avance de su proceso</w:t>
            </w:r>
          </w:p>
          <w:p w14:paraId="5D66CF39" w14:textId="77777777" w:rsidR="009930B6" w:rsidRPr="009930B6" w:rsidRDefault="009930B6" w:rsidP="009930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La página debe de ser responsiva para poderla ver desde el celular.</w:t>
            </w:r>
          </w:p>
          <w:p w14:paraId="335EE6A2" w14:textId="7CFF300A" w:rsidR="00554294" w:rsidRPr="008C2396" w:rsidRDefault="009930B6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9930B6">
              <w:rPr>
                <w:rFonts w:ascii="Arial" w:hAnsi="Arial" w:cs="Arial"/>
                <w:color w:val="A6A6A6"/>
                <w:sz w:val="22"/>
                <w:szCs w:val="22"/>
              </w:rPr>
              <w:t>La preferencia de colores del cliente es azul marino y blanco, pero acepta propuestas.</w:t>
            </w:r>
          </w:p>
        </w:tc>
      </w:tr>
    </w:tbl>
    <w:p w14:paraId="764D9528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9600DFA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504FFC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7BD4FB2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4B34E0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DC4193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470803D5" w14:textId="3FAD5861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</w:t>
      </w:r>
      <w:r w:rsidR="00AB7D0D">
        <w:rPr>
          <w:rFonts w:ascii="Arial" w:hAnsi="Arial" w:cs="Arial"/>
          <w:b/>
          <w:bCs/>
          <w:sz w:val="22"/>
          <w:szCs w:val="22"/>
        </w:rPr>
        <w:t xml:space="preserve">: </w:t>
      </w:r>
      <w:r w:rsidR="004F02A4">
        <w:rPr>
          <w:rFonts w:ascii="Arial" w:hAnsi="Arial" w:cs="Arial"/>
          <w:b/>
          <w:bCs/>
          <w:sz w:val="22"/>
          <w:szCs w:val="22"/>
        </w:rPr>
        <w:t xml:space="preserve">Carlos       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="004F02A4">
        <w:rPr>
          <w:rFonts w:ascii="Arial" w:hAnsi="Arial" w:cs="Arial"/>
          <w:b/>
          <w:bCs/>
          <w:sz w:val="22"/>
          <w:szCs w:val="22"/>
        </w:rPr>
        <w:t xml:space="preserve">                          </w:t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Nombre </w:t>
      </w:r>
      <w:r w:rsidR="00520DBF">
        <w:rPr>
          <w:rFonts w:ascii="Arial" w:hAnsi="Arial" w:cs="Arial"/>
          <w:b/>
          <w:bCs/>
          <w:sz w:val="22"/>
          <w:szCs w:val="22"/>
        </w:rPr>
        <w:t>:Ernesto</w:t>
      </w:r>
    </w:p>
    <w:p w14:paraId="1987ECB4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0E90859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960CCCA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719D354D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68E54F5E" w14:textId="77777777" w:rsidTr="003004C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712B599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63CD7457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5BF50B90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2C98AF9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0D2C8611" w14:textId="77777777" w:rsidTr="003004C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022ABFB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406976" w:rsidRPr="008C2396" w14:paraId="54BB6932" w14:textId="77777777" w:rsidTr="003004C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6361418C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51C7C9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0E37EF2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289F390" w14:textId="412CC50D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6163F8">
              <w:rPr>
                <w:rFonts w:ascii="Arial" w:hAnsi="Arial" w:cs="Arial"/>
                <w:sz w:val="22"/>
                <w:szCs w:val="22"/>
                <w:highlight w:val="red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6163F8">
              <w:rPr>
                <w:rFonts w:ascii="Arial" w:hAnsi="Arial" w:cs="Arial"/>
                <w:sz w:val="22"/>
                <w:szCs w:val="22"/>
                <w:highlight w:val="red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  <w:fldChar w:fldCharType="separate"/>
            </w:r>
            <w:r w:rsidRPr="006163F8">
              <w:rPr>
                <w:rFonts w:ascii="Arial" w:hAnsi="Arial" w:cs="Arial"/>
                <w:sz w:val="22"/>
                <w:szCs w:val="22"/>
                <w:highlight w:val="red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9B37E5">
              <w:rPr>
                <w:rFonts w:ascii="Arial" w:hAnsi="Arial" w:cs="Arial"/>
                <w:sz w:val="22"/>
                <w:szCs w:val="22"/>
                <w:highlight w:val="red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9B37E5">
              <w:rPr>
                <w:rFonts w:ascii="Arial" w:hAnsi="Arial" w:cs="Arial"/>
                <w:sz w:val="22"/>
                <w:szCs w:val="22"/>
                <w:highlight w:val="red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  <w:fldChar w:fldCharType="separate"/>
            </w:r>
            <w:r w:rsidR="00F1592D" w:rsidRPr="009B37E5">
              <w:rPr>
                <w:rFonts w:ascii="Arial" w:hAnsi="Arial" w:cs="Arial"/>
                <w:sz w:val="22"/>
                <w:szCs w:val="22"/>
                <w:highlight w:val="red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9C1229">
              <w:rPr>
                <w:rFonts w:ascii="Arial" w:hAnsi="Arial" w:cs="Arial"/>
                <w:sz w:val="22"/>
                <w:szCs w:val="22"/>
                <w:highlight w:val="red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9C1229">
              <w:rPr>
                <w:rFonts w:ascii="Arial" w:hAnsi="Arial" w:cs="Arial"/>
                <w:sz w:val="22"/>
                <w:szCs w:val="22"/>
                <w:highlight w:val="red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  <w:fldChar w:fldCharType="separate"/>
            </w:r>
            <w:r w:rsidR="004D5E96" w:rsidRPr="009C1229">
              <w:rPr>
                <w:rFonts w:ascii="Arial" w:hAnsi="Arial" w:cs="Arial"/>
                <w:sz w:val="22"/>
                <w:szCs w:val="22"/>
                <w:highlight w:val="red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151B97F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462356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58C6912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5E0346E2" w14:textId="77777777" w:rsidTr="003004C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4BF8FD0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3FCE093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0740423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4739178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447ED21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0661047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045B8">
              <w:rPr>
                <w:rFonts w:ascii="Arial" w:hAnsi="Arial" w:cs="Arial"/>
                <w:sz w:val="22"/>
                <w:szCs w:val="22"/>
                <w:highlight w:val="red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9045B8">
              <w:rPr>
                <w:rFonts w:ascii="Arial" w:hAnsi="Arial" w:cs="Arial"/>
                <w:sz w:val="22"/>
                <w:szCs w:val="22"/>
                <w:highlight w:val="red"/>
                <w:lang w:val="en-US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  <w:fldChar w:fldCharType="separate"/>
            </w:r>
            <w:r w:rsidRPr="009045B8">
              <w:rPr>
                <w:rFonts w:ascii="Arial" w:hAnsi="Arial" w:cs="Arial"/>
                <w:sz w:val="22"/>
                <w:szCs w:val="22"/>
                <w:highlight w:val="red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2F4743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071A291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11A5F33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266FC1B2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8669F2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F4A50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6C2C8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F4095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17E69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FF6E6DC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101A9D62" w14:textId="77777777" w:rsidTr="003004C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EC33873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259604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9CF6F18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E5A36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15BA0B9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D5B9F0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5EEFF2E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647812F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173F66">
              <w:rPr>
                <w:rFonts w:ascii="Arial" w:hAnsi="Arial" w:cs="Arial"/>
                <w:sz w:val="22"/>
                <w:szCs w:val="22"/>
                <w:highlight w:val="red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73F66">
              <w:rPr>
                <w:rFonts w:ascii="Arial" w:hAnsi="Arial" w:cs="Arial"/>
                <w:sz w:val="22"/>
                <w:szCs w:val="22"/>
                <w:highlight w:val="red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</w:r>
            <w:r w:rsidR="00407FE5">
              <w:rPr>
                <w:rFonts w:ascii="Arial" w:hAnsi="Arial" w:cs="Arial"/>
                <w:sz w:val="22"/>
                <w:szCs w:val="22"/>
                <w:highlight w:val="red"/>
              </w:rPr>
              <w:fldChar w:fldCharType="separate"/>
            </w:r>
            <w:r w:rsidRPr="00173F66">
              <w:rPr>
                <w:rFonts w:ascii="Arial" w:hAnsi="Arial" w:cs="Arial"/>
                <w:sz w:val="22"/>
                <w:szCs w:val="22"/>
                <w:highlight w:val="red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033B10D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07FE5">
              <w:rPr>
                <w:rFonts w:ascii="Arial" w:hAnsi="Arial" w:cs="Arial"/>
                <w:sz w:val="22"/>
                <w:szCs w:val="22"/>
              </w:rPr>
            </w:r>
            <w:r w:rsidR="00407FE5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0A1C3CC8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78547E46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C7D376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AC3E49A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825D4E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E650CB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5A592CF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BFDF03A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F5E9E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A4DC2B0" w14:textId="77777777" w:rsidTr="003004C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68146C00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2802D10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432A7C9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7FCD9119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C445789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880"/>
        <w:gridCol w:w="385"/>
        <w:gridCol w:w="1051"/>
        <w:gridCol w:w="1460"/>
        <w:gridCol w:w="126"/>
        <w:gridCol w:w="1323"/>
        <w:gridCol w:w="1323"/>
        <w:gridCol w:w="389"/>
        <w:gridCol w:w="2052"/>
      </w:tblGrid>
      <w:tr w:rsidR="007A6FD2" w:rsidRPr="008C2396" w14:paraId="3DB48927" w14:textId="77777777" w:rsidTr="006A61E8">
        <w:trPr>
          <w:trHeight w:val="182"/>
        </w:trPr>
        <w:tc>
          <w:tcPr>
            <w:tcW w:w="2728" w:type="dxa"/>
            <w:gridSpan w:val="3"/>
            <w:shd w:val="clear" w:color="auto" w:fill="A50021"/>
            <w:vAlign w:val="center"/>
          </w:tcPr>
          <w:p w14:paraId="34DED918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511" w:type="dxa"/>
            <w:gridSpan w:val="2"/>
            <w:shd w:val="clear" w:color="auto" w:fill="FFFFFF"/>
            <w:vAlign w:val="center"/>
          </w:tcPr>
          <w:p w14:paraId="643B3BA4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161" w:type="dxa"/>
            <w:gridSpan w:val="4"/>
            <w:shd w:val="clear" w:color="auto" w:fill="A50021"/>
            <w:vAlign w:val="center"/>
          </w:tcPr>
          <w:p w14:paraId="4F6BFF2F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052" w:type="dxa"/>
            <w:shd w:val="clear" w:color="auto" w:fill="FFFFFF"/>
            <w:vAlign w:val="center"/>
          </w:tcPr>
          <w:p w14:paraId="7D298A88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2B7B8A24" w14:textId="77777777" w:rsidTr="006A61E8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1FE7FD9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7A6FD2" w:rsidRPr="008C2396" w14:paraId="2C8EB845" w14:textId="77777777" w:rsidTr="006A61E8">
        <w:trPr>
          <w:trHeight w:val="226"/>
        </w:trPr>
        <w:tc>
          <w:tcPr>
            <w:tcW w:w="463" w:type="dxa"/>
            <w:shd w:val="clear" w:color="auto" w:fill="A6A6A6"/>
          </w:tcPr>
          <w:p w14:paraId="3D6F468B" w14:textId="77777777" w:rsidR="00BE1255" w:rsidRPr="008C2396" w:rsidRDefault="00BE1255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880" w:type="dxa"/>
            <w:shd w:val="clear" w:color="auto" w:fill="A6A6A6"/>
          </w:tcPr>
          <w:p w14:paraId="70F21690" w14:textId="77777777" w:rsidR="00BE1255" w:rsidRPr="008C2396" w:rsidRDefault="00BE1255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436" w:type="dxa"/>
            <w:gridSpan w:val="2"/>
            <w:shd w:val="clear" w:color="auto" w:fill="A6A6A6"/>
          </w:tcPr>
          <w:p w14:paraId="12588AE0" w14:textId="77777777" w:rsidR="00BE1255" w:rsidRPr="008C2396" w:rsidRDefault="00BE1255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  <w:vAlign w:val="center"/>
          </w:tcPr>
          <w:p w14:paraId="69D470E4" w14:textId="5C72207A" w:rsidR="00BE1255" w:rsidRPr="008C2396" w:rsidRDefault="00F52992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323" w:type="dxa"/>
            <w:shd w:val="clear" w:color="auto" w:fill="A6A6A6"/>
          </w:tcPr>
          <w:p w14:paraId="15FBB98A" w14:textId="77777777" w:rsidR="00BE1255" w:rsidRPr="008C2396" w:rsidRDefault="00BE1255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1323" w:type="dxa"/>
            <w:shd w:val="clear" w:color="auto" w:fill="A6A6A6"/>
          </w:tcPr>
          <w:p w14:paraId="7509AD62" w14:textId="77777777" w:rsidR="00BE1255" w:rsidRPr="008C2396" w:rsidRDefault="00BE1255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441" w:type="dxa"/>
            <w:gridSpan w:val="2"/>
            <w:shd w:val="clear" w:color="auto" w:fill="A6A6A6"/>
          </w:tcPr>
          <w:p w14:paraId="0F4D8908" w14:textId="77777777" w:rsidR="00BE1255" w:rsidRPr="008C2396" w:rsidRDefault="00BE1255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7A6FD2" w:rsidRPr="008C2396" w14:paraId="6E41E530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A400A07" w14:textId="2154C6A8" w:rsidR="00BE1255" w:rsidRPr="008C2396" w:rsidRDefault="00F5299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1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05CD9C04" w14:textId="082F21A6" w:rsidR="00BE1255" w:rsidRPr="008C2396" w:rsidRDefault="00BE12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2703F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Requerimientos</w:t>
            </w:r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3BE70777" w14:textId="1FA485AE" w:rsidR="00BE1255" w:rsidRPr="00573DF6" w:rsidRDefault="00573DF6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Llenar formulario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163B0C" w14:textId="33A1D0EF" w:rsidR="00BE1255" w:rsidRPr="008C2396" w:rsidRDefault="00BE12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54E3F487" w14:textId="792FE35E" w:rsidR="00BE1255" w:rsidRPr="004318D1" w:rsidRDefault="004318D1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4828CF96" w14:textId="53732BBE" w:rsidR="00BE1255" w:rsidRPr="00A6567C" w:rsidRDefault="007A6FD2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06/03/2022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60B08096" w14:textId="77777777" w:rsidR="00BE1255" w:rsidRPr="008C2396" w:rsidRDefault="00BE1255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A6FD2" w:rsidRPr="008C2396" w14:paraId="12E2F07B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1025573" w14:textId="4C55E8CE" w:rsidR="007A6FD2" w:rsidRPr="008C2396" w:rsidRDefault="007A6FD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2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01951617" w14:textId="6BA91442" w:rsidR="007A6FD2" w:rsidRPr="008C2396" w:rsidRDefault="007A6FD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proofErr w:type="spellStart"/>
            <w:r w:rsidRPr="002703F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Buyer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r w:rsidRPr="002703FC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persona</w:t>
            </w:r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4F7D26D4" w14:textId="3FCB7332" w:rsidR="007A6FD2" w:rsidRPr="00615522" w:rsidRDefault="007A6FD2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Realizar formato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pdf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F476EE2" w14:textId="53CF05BC" w:rsidR="007A6FD2" w:rsidRPr="008C2396" w:rsidRDefault="007A6FD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42758734" w14:textId="6561AF05" w:rsidR="007A6FD2" w:rsidRPr="008C2396" w:rsidRDefault="007A6FD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31D0AB16" w14:textId="3346264F" w:rsidR="007A6FD2" w:rsidRPr="008C2396" w:rsidRDefault="007A6FD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06/03/2022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2D4032A0" w14:textId="77777777" w:rsidR="007A6FD2" w:rsidRPr="008C2396" w:rsidRDefault="007A6FD2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A6FD2" w:rsidRPr="008C2396" w14:paraId="67A53106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73055AF" w14:textId="752CC70B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3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0453DA7E" w14:textId="650BAC7E" w:rsidR="00A6567C" w:rsidRPr="00667FA8" w:rsidRDefault="00A6567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Wireframe</w:t>
            </w:r>
            <w:proofErr w:type="spellEnd"/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1FF1C4EE" w14:textId="17516CEE" w:rsidR="00A6567C" w:rsidRPr="00615522" w:rsidRDefault="00A6567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wiframe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91C97EF" w14:textId="4363F52A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78FD6B83" w14:textId="2D9F648D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2D126991" w14:textId="5FB7E9D2" w:rsidR="00A6567C" w:rsidRPr="00373D83" w:rsidRDefault="00373D83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10</w:t>
            </w:r>
            <w:r w:rsidR="006A61E8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/03/2022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3668A596" w14:textId="77777777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A61E8" w:rsidRPr="008C2396" w14:paraId="2AB0D3AC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756A299" w14:textId="20D3C93E" w:rsidR="006A61E8" w:rsidRPr="008C2396" w:rsidRDefault="006A61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4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61A8A53E" w14:textId="66BE515B" w:rsidR="006A61E8" w:rsidRPr="00667FA8" w:rsidRDefault="006A61E8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Ui</w:t>
            </w:r>
            <w:proofErr w:type="spellEnd"/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1DD81750" w14:textId="3B7D333B" w:rsidR="006A61E8" w:rsidRPr="004318D1" w:rsidRDefault="006A61E8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Diseñar UI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6031F19" w14:textId="2F2AD391" w:rsidR="006A61E8" w:rsidRPr="008C2396" w:rsidRDefault="006A61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40CCBD0D" w14:textId="28516953" w:rsidR="006A61E8" w:rsidRPr="008C2396" w:rsidRDefault="006A61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097D73B1" w14:textId="44A3500F" w:rsidR="006A61E8" w:rsidRPr="008C2396" w:rsidRDefault="006A61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10/03/2022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2CCC0A38" w14:textId="77777777" w:rsidR="006A61E8" w:rsidRPr="008C2396" w:rsidRDefault="006A61E8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A6FD2" w:rsidRPr="008C2396" w14:paraId="412C81BF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CB53258" w14:textId="34C498F5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5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2E593109" w14:textId="53F1D997" w:rsidR="00A6567C" w:rsidRPr="007830E6" w:rsidRDefault="00A6567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 w:rsidRPr="007830E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Desarrollo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frontend</w:t>
            </w:r>
            <w:proofErr w:type="spellEnd"/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2EBB02A8" w14:textId="51D1789F" w:rsidR="00A6567C" w:rsidRPr="00615522" w:rsidRDefault="00A6567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frontend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761BF72" w14:textId="6E379875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5BFA5F24" w14:textId="02F03F48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2F20C30B" w14:textId="3CFDC7BF" w:rsidR="00A6567C" w:rsidRPr="001F1D11" w:rsidRDefault="001F1D11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15/03/2022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16E7441B" w14:textId="77777777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A6FD2" w:rsidRPr="008C2396" w14:paraId="35AF1C52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37A503B" w14:textId="51DCDB3E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6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6664CB16" w14:textId="1237FD3C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7830E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Desarrollo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7830E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backend</w:t>
            </w:r>
            <w:proofErr w:type="spellEnd"/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43CFFB29" w14:textId="214D7C5C" w:rsidR="00A6567C" w:rsidRPr="006A031E" w:rsidRDefault="00A6567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 xml:space="preserve">Diseño de 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backend</w:t>
            </w:r>
            <w:proofErr w:type="spellEnd"/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CE32A84" w14:textId="6F458884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51E2BC87" w14:textId="1C729839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02677830" w14:textId="56D50416" w:rsidR="00A6567C" w:rsidRPr="001F1D11" w:rsidRDefault="001F1D11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20/03/2022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567A878D" w14:textId="77777777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7A6FD2" w:rsidRPr="008C2396" w14:paraId="34AA5E0A" w14:textId="77777777" w:rsidTr="006A61E8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9DE3615" w14:textId="77DC22B1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>7</w:t>
            </w:r>
          </w:p>
        </w:tc>
        <w:tc>
          <w:tcPr>
            <w:tcW w:w="1880" w:type="dxa"/>
            <w:shd w:val="clear" w:color="auto" w:fill="FFFFFF"/>
            <w:vAlign w:val="center"/>
          </w:tcPr>
          <w:p w14:paraId="7CCD7142" w14:textId="218963D7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7830E6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Entrega</w:t>
            </w:r>
          </w:p>
        </w:tc>
        <w:tc>
          <w:tcPr>
            <w:tcW w:w="1436" w:type="dxa"/>
            <w:gridSpan w:val="2"/>
            <w:shd w:val="clear" w:color="auto" w:fill="FFFFFF"/>
            <w:vAlign w:val="center"/>
          </w:tcPr>
          <w:p w14:paraId="707EE291" w14:textId="6890A1D4" w:rsidR="00A6567C" w:rsidRPr="006A031E" w:rsidRDefault="00A6567C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Presentar proyecto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EC6BC9A" w14:textId="1BF35F17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Full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stack</w:t>
            </w:r>
            <w:proofErr w:type="spellEnd"/>
            <w: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364719"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developer</w:t>
            </w:r>
            <w:proofErr w:type="spellEnd"/>
          </w:p>
        </w:tc>
        <w:tc>
          <w:tcPr>
            <w:tcW w:w="1323" w:type="dxa"/>
            <w:shd w:val="clear" w:color="auto" w:fill="FFFFFF"/>
            <w:vAlign w:val="center"/>
          </w:tcPr>
          <w:p w14:paraId="393E3763" w14:textId="591C2708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20/02/2022</w:t>
            </w:r>
          </w:p>
        </w:tc>
        <w:tc>
          <w:tcPr>
            <w:tcW w:w="1323" w:type="dxa"/>
            <w:shd w:val="clear" w:color="auto" w:fill="FFFFFF"/>
            <w:vAlign w:val="center"/>
          </w:tcPr>
          <w:p w14:paraId="22DFA9D5" w14:textId="68F053BC" w:rsidR="00A6567C" w:rsidRPr="00407FE5" w:rsidRDefault="00407FE5" w:rsidP="00D76FAB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CO"/>
              </w:rPr>
              <w:t>27/02/2022</w:t>
            </w:r>
          </w:p>
        </w:tc>
        <w:tc>
          <w:tcPr>
            <w:tcW w:w="2441" w:type="dxa"/>
            <w:gridSpan w:val="2"/>
            <w:shd w:val="clear" w:color="auto" w:fill="FFFFFF"/>
            <w:vAlign w:val="center"/>
          </w:tcPr>
          <w:p w14:paraId="79831430" w14:textId="77777777" w:rsidR="00A6567C" w:rsidRPr="008C2396" w:rsidRDefault="00A6567C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E1255" w:rsidRPr="008C2396" w14:paraId="513CB314" w14:textId="77777777" w:rsidTr="006A61E8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06E66EFE" w14:textId="77777777" w:rsidR="00BE1255" w:rsidRPr="008C2396" w:rsidRDefault="00BE125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</w:tbl>
    <w:p w14:paraId="7FF288F3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6D3FE6AC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814494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30B16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8130C9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DD6077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6E8622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094AE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B8C561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1D085A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A43FD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331213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D3671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F2599D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08CB74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612D7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1ADB7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9615F6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7950A9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BC33FF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C79675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87DECB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EFE5B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B4CECF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2B4B6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FBC0A9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7D1AF15A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DAA015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02DD0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E6D8C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17CFD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18E559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C7712F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F1F910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90AC1A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CB4324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sectPr w:rsidR="00BC2005" w:rsidRPr="008C2396" w:rsidSect="00BE71BB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A9C3" w14:textId="77777777" w:rsidR="003E77F7" w:rsidRDefault="003E77F7" w:rsidP="00DE32EB">
      <w:pPr>
        <w:pStyle w:val="Sangranormal"/>
      </w:pPr>
      <w:r>
        <w:separator/>
      </w:r>
    </w:p>
  </w:endnote>
  <w:endnote w:type="continuationSeparator" w:id="0">
    <w:p w14:paraId="42296432" w14:textId="77777777" w:rsidR="003E77F7" w:rsidRDefault="003E77F7" w:rsidP="00DE32EB">
      <w:pPr>
        <w:pStyle w:val="Sangranormal"/>
      </w:pPr>
      <w:r>
        <w:continuationSeparator/>
      </w:r>
    </w:p>
  </w:endnote>
  <w:endnote w:type="continuationNotice" w:id="1">
    <w:p w14:paraId="137E37EB" w14:textId="77777777" w:rsidR="003E77F7" w:rsidRDefault="003E7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8D0AB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8A7A23C" w14:textId="77777777" w:rsidTr="00C67CD3">
      <w:trPr>
        <w:trHeight w:val="237"/>
      </w:trPr>
      <w:tc>
        <w:tcPr>
          <w:tcW w:w="1728" w:type="dxa"/>
          <w:vAlign w:val="center"/>
        </w:tcPr>
        <w:p w14:paraId="6AF9FFE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13DBC55F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12F8FAC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5BDA9006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6207AF3D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6AD4205A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EAD3" w14:textId="77777777" w:rsidR="003E77F7" w:rsidRDefault="003E77F7" w:rsidP="00DE32EB">
      <w:pPr>
        <w:pStyle w:val="Sangranormal"/>
      </w:pPr>
      <w:r>
        <w:separator/>
      </w:r>
    </w:p>
  </w:footnote>
  <w:footnote w:type="continuationSeparator" w:id="0">
    <w:p w14:paraId="2D67936A" w14:textId="77777777" w:rsidR="003E77F7" w:rsidRDefault="003E77F7" w:rsidP="00DE32EB">
      <w:pPr>
        <w:pStyle w:val="Sangranormal"/>
      </w:pPr>
      <w:r>
        <w:continuationSeparator/>
      </w:r>
    </w:p>
  </w:footnote>
  <w:footnote w:type="continuationNotice" w:id="1">
    <w:p w14:paraId="00F03A2B" w14:textId="77777777" w:rsidR="003E77F7" w:rsidRDefault="003E7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EB72048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F6D9C5F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1B14C5A6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6EF42AE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3DDCABB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071629D6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25E346A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30D7A36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0BCBCF9E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84F9D67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1566E22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7A43525E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4E89BE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AB15C36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512B4A0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04C4A4AD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06EE2D0F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3BBC9A7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D2B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8"/>
  </w:num>
  <w:num w:numId="5">
    <w:abstractNumId w:val="34"/>
  </w:num>
  <w:num w:numId="6">
    <w:abstractNumId w:val="41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40"/>
  </w:num>
  <w:num w:numId="19">
    <w:abstractNumId w:val="37"/>
  </w:num>
  <w:num w:numId="20">
    <w:abstractNumId w:val="35"/>
  </w:num>
  <w:num w:numId="21">
    <w:abstractNumId w:val="42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9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 w:numId="33">
    <w:abstractNumId w:val="3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C31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667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876DB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1B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4B72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3F66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AF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97C27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B34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1D11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1F76C4"/>
    <w:rsid w:val="0020011B"/>
    <w:rsid w:val="00200D33"/>
    <w:rsid w:val="00200DA7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11C1"/>
    <w:rsid w:val="00212A1E"/>
    <w:rsid w:val="00212B6A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D4B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0DAC"/>
    <w:rsid w:val="00241379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3A34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3FC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265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6C3"/>
    <w:rsid w:val="002F471E"/>
    <w:rsid w:val="002F53F3"/>
    <w:rsid w:val="002F7857"/>
    <w:rsid w:val="002F7B6C"/>
    <w:rsid w:val="003004C4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4719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3D83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E77F7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565C"/>
    <w:rsid w:val="00406976"/>
    <w:rsid w:val="00406F10"/>
    <w:rsid w:val="00407A38"/>
    <w:rsid w:val="00407D81"/>
    <w:rsid w:val="00407FE5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18D1"/>
    <w:rsid w:val="004320EB"/>
    <w:rsid w:val="004327A4"/>
    <w:rsid w:val="00432941"/>
    <w:rsid w:val="00432E38"/>
    <w:rsid w:val="00433C28"/>
    <w:rsid w:val="00434725"/>
    <w:rsid w:val="0043474E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9F6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2A4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64D6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0DBF"/>
    <w:rsid w:val="00522E20"/>
    <w:rsid w:val="00523136"/>
    <w:rsid w:val="005235CE"/>
    <w:rsid w:val="00523713"/>
    <w:rsid w:val="005237D9"/>
    <w:rsid w:val="005240E8"/>
    <w:rsid w:val="005246B9"/>
    <w:rsid w:val="00524731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28DD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DF6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0C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15C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705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87F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3356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32C8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22"/>
    <w:rsid w:val="006155B1"/>
    <w:rsid w:val="00615A4B"/>
    <w:rsid w:val="006162BB"/>
    <w:rsid w:val="006163F8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41AF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67FA8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98D"/>
    <w:rsid w:val="00693EE8"/>
    <w:rsid w:val="0069523B"/>
    <w:rsid w:val="006954AB"/>
    <w:rsid w:val="006955B1"/>
    <w:rsid w:val="006958D4"/>
    <w:rsid w:val="006962B9"/>
    <w:rsid w:val="00697A51"/>
    <w:rsid w:val="00697BA3"/>
    <w:rsid w:val="006A01CB"/>
    <w:rsid w:val="006A031E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A61E8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800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017"/>
    <w:rsid w:val="00736176"/>
    <w:rsid w:val="00736EA2"/>
    <w:rsid w:val="0073703F"/>
    <w:rsid w:val="00737F54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3FFF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2F2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5A15"/>
    <w:rsid w:val="0077701E"/>
    <w:rsid w:val="0078035D"/>
    <w:rsid w:val="0078048D"/>
    <w:rsid w:val="00780520"/>
    <w:rsid w:val="0078052B"/>
    <w:rsid w:val="00780F51"/>
    <w:rsid w:val="007811E8"/>
    <w:rsid w:val="007820C3"/>
    <w:rsid w:val="007830E6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6FD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8BB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5A3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17B96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785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6BD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92C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299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45B8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8D8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5A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0B6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7E5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229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3BC3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4808"/>
    <w:rsid w:val="009E743B"/>
    <w:rsid w:val="009E7F5E"/>
    <w:rsid w:val="009F08E7"/>
    <w:rsid w:val="009F0B91"/>
    <w:rsid w:val="009F1C3A"/>
    <w:rsid w:val="009F4B09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07CCA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51F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0C73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67C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A6B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B7D0D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5D9F"/>
    <w:rsid w:val="00AC6368"/>
    <w:rsid w:val="00AC6AD4"/>
    <w:rsid w:val="00AC714C"/>
    <w:rsid w:val="00AC74B4"/>
    <w:rsid w:val="00AC7554"/>
    <w:rsid w:val="00AC77C7"/>
    <w:rsid w:val="00AC7817"/>
    <w:rsid w:val="00AD019F"/>
    <w:rsid w:val="00AD0633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54F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1A9B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255"/>
    <w:rsid w:val="00BE18BF"/>
    <w:rsid w:val="00BE344D"/>
    <w:rsid w:val="00BE35B2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C51F3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23D1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591B"/>
    <w:rsid w:val="00D3690D"/>
    <w:rsid w:val="00D36E12"/>
    <w:rsid w:val="00D37754"/>
    <w:rsid w:val="00D37E72"/>
    <w:rsid w:val="00D37F11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5832"/>
    <w:rsid w:val="00D65953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576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A6C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498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A8D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602"/>
    <w:rsid w:val="00E35A5B"/>
    <w:rsid w:val="00E35E4F"/>
    <w:rsid w:val="00E36737"/>
    <w:rsid w:val="00E37095"/>
    <w:rsid w:val="00E37501"/>
    <w:rsid w:val="00E4129A"/>
    <w:rsid w:val="00E413D6"/>
    <w:rsid w:val="00E4151A"/>
    <w:rsid w:val="00E4257D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3941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992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72D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532B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380C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2E"/>
    <w:rsid w:val="00FB4694"/>
    <w:rsid w:val="00FB46D5"/>
    <w:rsid w:val="00FB5368"/>
    <w:rsid w:val="00FB57AC"/>
    <w:rsid w:val="00FB5A9C"/>
    <w:rsid w:val="00FB64ED"/>
    <w:rsid w:val="00FB6C3D"/>
    <w:rsid w:val="00FB6D6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2CA"/>
    <w:rsid w:val="00FF0795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FECC38"/>
  <w15:chartTrackingRefBased/>
  <w15:docId w15:val="{210A47B7-4A95-43CC-A9B1-D38B46A0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jacky\Escritorio\DERS%2520-%2520%255bCodigo%2520Proyecto%255d%2520-%2520V3.0.dot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DERS%2520-%2520%255bCodigo%2520Proyecto%255d%2520-%2520V3.0.dot</Template>
  <TotalTime>56</TotalTime>
  <Pages>1</Pages>
  <Words>609</Words>
  <Characters>4267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ernesto botello</cp:lastModifiedBy>
  <cp:revision>106</cp:revision>
  <cp:lastPrinted>2011-07-14T16:23:00Z</cp:lastPrinted>
  <dcterms:created xsi:type="dcterms:W3CDTF">2022-03-08T04:07:00Z</dcterms:created>
  <dcterms:modified xsi:type="dcterms:W3CDTF">2022-03-08T03:07:00Z</dcterms:modified>
</cp:coreProperties>
</file>